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F7" w:rsidRPr="00A4232F" w:rsidRDefault="00F77AF7" w:rsidP="00F77AF7">
      <w:pPr>
        <w:pStyle w:val="ListParagraph"/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sz w:val="20"/>
          <w:szCs w:val="20"/>
        </w:rPr>
        <w:t>Your list of team members who participated in the sprint</w:t>
      </w:r>
    </w:p>
    <w:p w:rsidR="00F77AF7" w:rsidRPr="00A4232F" w:rsidRDefault="00F77AF7" w:rsidP="00F77AF7">
      <w:pPr>
        <w:pStyle w:val="ListParagraph"/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</w:p>
    <w:p w:rsidR="00F77AF7" w:rsidRPr="007875A7" w:rsidRDefault="00C77F0F" w:rsidP="00F77AF7">
      <w:pPr>
        <w:pStyle w:val="ListParagraph"/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Santosh Kumar </w:t>
      </w:r>
      <w:proofErr w:type="spellStart"/>
      <w:r>
        <w:rPr>
          <w:rFonts w:ascii="Arial" w:eastAsia="Times New Roman" w:hAnsi="Arial" w:cs="Arial"/>
          <w:sz w:val="20"/>
          <w:szCs w:val="20"/>
        </w:rPr>
        <w:t>Aenugu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F77AF7" w:rsidRPr="00A4232F">
        <w:rPr>
          <w:rFonts w:ascii="Arial" w:eastAsia="Times New Roman" w:hAnsi="Arial" w:cs="Arial"/>
          <w:sz w:val="20"/>
          <w:szCs w:val="20"/>
        </w:rPr>
        <w:t>Hima Gotlur Muralidhar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C77F0F">
        <w:rPr>
          <w:rFonts w:ascii="Arial" w:eastAsia="Times New Roman" w:hAnsi="Arial" w:cs="Arial"/>
          <w:color w:val="5B9BD5" w:themeColor="accent1"/>
          <w:sz w:val="20"/>
          <w:szCs w:val="20"/>
        </w:rPr>
        <w:t>Chethan</w:t>
      </w:r>
      <w:proofErr w:type="spellEnd"/>
      <w:r>
        <w:rPr>
          <w:rFonts w:ascii="Arial" w:eastAsia="Times New Roman" w:hAnsi="Arial" w:cs="Arial"/>
          <w:color w:val="5B9BD5" w:themeColor="accent1"/>
          <w:sz w:val="20"/>
          <w:szCs w:val="20"/>
        </w:rPr>
        <w:t>,</w:t>
      </w:r>
      <w:r w:rsidR="007875A7"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</w:t>
      </w:r>
      <w:proofErr w:type="spellStart"/>
      <w:r w:rsidR="007875A7">
        <w:rPr>
          <w:rFonts w:ascii="Arial" w:eastAsia="Times New Roman" w:hAnsi="Arial" w:cs="Arial"/>
          <w:sz w:val="20"/>
          <w:szCs w:val="20"/>
        </w:rPr>
        <w:t>Aldiansyah</w:t>
      </w:r>
      <w:proofErr w:type="spellEnd"/>
      <w:r w:rsidR="007875A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7875A7">
        <w:rPr>
          <w:rFonts w:ascii="Arial" w:eastAsia="Times New Roman" w:hAnsi="Arial" w:cs="Arial"/>
          <w:sz w:val="20"/>
          <w:szCs w:val="20"/>
        </w:rPr>
        <w:t>Suryoutomo</w:t>
      </w:r>
      <w:proofErr w:type="spellEnd"/>
      <w:r w:rsidR="007875A7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color w:val="5B9BD5" w:themeColor="accent1"/>
          <w:sz w:val="20"/>
          <w:szCs w:val="20"/>
        </w:rPr>
        <w:t xml:space="preserve"> </w:t>
      </w:r>
      <w:r w:rsidR="007875A7">
        <w:rPr>
          <w:rFonts w:ascii="Arial" w:eastAsia="Times New Roman" w:hAnsi="Arial" w:cs="Arial"/>
          <w:sz w:val="20"/>
          <w:szCs w:val="20"/>
        </w:rPr>
        <w:t>Deval Kaku, Kevin Muga</w:t>
      </w:r>
      <w:bookmarkStart w:id="0" w:name="_GoBack"/>
      <w:bookmarkEnd w:id="0"/>
      <w:r w:rsidR="007875A7">
        <w:rPr>
          <w:rFonts w:ascii="Arial" w:eastAsia="Times New Roman" w:hAnsi="Arial" w:cs="Arial"/>
          <w:sz w:val="20"/>
          <w:szCs w:val="20"/>
        </w:rPr>
        <w:t xml:space="preserve"> </w:t>
      </w:r>
    </w:p>
    <w:p w:rsidR="00F77AF7" w:rsidRPr="00A4232F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77AF7">
        <w:rPr>
          <w:rFonts w:ascii="Arial" w:eastAsia="Times New Roman" w:hAnsi="Arial" w:cs="Arial"/>
          <w:sz w:val="20"/>
          <w:szCs w:val="20"/>
        </w:rPr>
        <w:t>A list of user stories (requirements) fully completed during this sprint (incomplete or buggy work doesn't count)</w:t>
      </w:r>
    </w:p>
    <w:p w:rsidR="00F77AF7" w:rsidRPr="00A4232F" w:rsidRDefault="00F77AF7" w:rsidP="00F77AF7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sz w:val="20"/>
          <w:szCs w:val="20"/>
        </w:rPr>
        <w:t xml:space="preserve">Here </w:t>
      </w:r>
      <w:r w:rsidR="00FF2716" w:rsidRPr="00A4232F">
        <w:rPr>
          <w:rFonts w:ascii="Arial" w:eastAsia="Times New Roman" w:hAnsi="Arial" w:cs="Arial"/>
          <w:sz w:val="20"/>
          <w:szCs w:val="20"/>
        </w:rPr>
        <w:t>is</w:t>
      </w:r>
      <w:r w:rsidRPr="00A4232F">
        <w:rPr>
          <w:rFonts w:ascii="Arial" w:eastAsia="Times New Roman" w:hAnsi="Arial" w:cs="Arial"/>
          <w:sz w:val="20"/>
          <w:szCs w:val="20"/>
        </w:rPr>
        <w:t xml:space="preserve"> the list of user stories achieved in this sprint or Sprint-1:</w:t>
      </w:r>
    </w:p>
    <w:p w:rsidR="00F77AF7" w:rsidRPr="00A4232F" w:rsidRDefault="00F77AF7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Registration form</w:t>
      </w:r>
      <w:r w:rsidR="00547084" w:rsidRPr="00A4232F">
        <w:rPr>
          <w:rFonts w:ascii="Arial" w:eastAsia="Times New Roman" w:hAnsi="Arial" w:cs="Arial"/>
          <w:sz w:val="20"/>
          <w:szCs w:val="20"/>
        </w:rPr>
        <w:t>: The system s</w:t>
      </w:r>
      <w:r w:rsidR="00FF2716" w:rsidRPr="00A4232F">
        <w:rPr>
          <w:rFonts w:ascii="Arial" w:eastAsia="Times New Roman" w:hAnsi="Arial" w:cs="Arial"/>
          <w:sz w:val="20"/>
          <w:szCs w:val="20"/>
        </w:rPr>
        <w:t>hould all</w:t>
      </w:r>
      <w:r w:rsidR="00547084" w:rsidRPr="00A4232F">
        <w:rPr>
          <w:rFonts w:ascii="Arial" w:eastAsia="Times New Roman" w:hAnsi="Arial" w:cs="Arial"/>
          <w:sz w:val="20"/>
          <w:szCs w:val="20"/>
        </w:rPr>
        <w:t>ow the users to register into the application by entering the necessary information.</w:t>
      </w:r>
    </w:p>
    <w:p w:rsidR="00547084" w:rsidRPr="00A4232F" w:rsidRDefault="00547084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Login Page</w:t>
      </w:r>
      <w:r w:rsidRPr="00A4232F">
        <w:rPr>
          <w:rFonts w:ascii="Arial" w:eastAsia="Times New Roman" w:hAnsi="Arial" w:cs="Arial"/>
          <w:sz w:val="20"/>
          <w:szCs w:val="20"/>
        </w:rPr>
        <w:t>: The system should allow the users to Login using their User Name and Password entered in the Registration form.</w:t>
      </w:r>
    </w:p>
    <w:p w:rsidR="00547084" w:rsidRPr="00A4232F" w:rsidRDefault="00547084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Main Page</w:t>
      </w:r>
      <w:r w:rsidRPr="00A4232F">
        <w:rPr>
          <w:rFonts w:ascii="Arial" w:eastAsia="Times New Roman" w:hAnsi="Arial" w:cs="Arial"/>
          <w:sz w:val="20"/>
          <w:szCs w:val="20"/>
        </w:rPr>
        <w:t>: should include an option for the users to grant their empty parking spot to other users.</w:t>
      </w:r>
    </w:p>
    <w:p w:rsidR="00547084" w:rsidRPr="00A4232F" w:rsidRDefault="00547084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color w:val="FF0000"/>
          <w:sz w:val="20"/>
          <w:szCs w:val="20"/>
        </w:rPr>
        <w:t>Grant a spot</w:t>
      </w:r>
      <w:r w:rsidRPr="00A4232F">
        <w:rPr>
          <w:rFonts w:ascii="Arial" w:eastAsia="Times New Roman" w:hAnsi="Arial" w:cs="Arial"/>
          <w:sz w:val="20"/>
          <w:szCs w:val="20"/>
        </w:rPr>
        <w:t xml:space="preserve">: </w:t>
      </w:r>
      <w:r w:rsidR="00EF7FB2" w:rsidRPr="00A4232F">
        <w:rPr>
          <w:rFonts w:ascii="Arial" w:eastAsia="Times New Roman" w:hAnsi="Arial" w:cs="Arial"/>
          <w:sz w:val="20"/>
          <w:szCs w:val="20"/>
        </w:rPr>
        <w:t xml:space="preserve">The system should display a form to the user who is granting his spot, to </w:t>
      </w:r>
      <w:r w:rsidR="00C47D6D" w:rsidRPr="00A4232F">
        <w:rPr>
          <w:rFonts w:ascii="Arial" w:eastAsia="Times New Roman" w:hAnsi="Arial" w:cs="Arial"/>
          <w:sz w:val="20"/>
          <w:szCs w:val="20"/>
        </w:rPr>
        <w:t>fill all the necessary information, for the user who is going to rent his spot.</w:t>
      </w:r>
    </w:p>
    <w:p w:rsidR="00C67045" w:rsidRPr="00A4232F" w:rsidRDefault="00C67045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Database</w:t>
      </w:r>
      <w:r w:rsidRPr="00A4232F">
        <w:rPr>
          <w:rFonts w:ascii="Arial" w:eastAsia="Times New Roman" w:hAnsi="Arial" w:cs="Arial"/>
          <w:sz w:val="20"/>
          <w:szCs w:val="20"/>
        </w:rPr>
        <w:t xml:space="preserve">: The database should store all the information entered by the users in </w:t>
      </w:r>
      <w:r w:rsidRPr="00A4232F">
        <w:rPr>
          <w:rFonts w:ascii="Arial" w:eastAsia="Times New Roman" w:hAnsi="Arial" w:cs="Arial"/>
          <w:b/>
          <w:sz w:val="20"/>
          <w:szCs w:val="20"/>
        </w:rPr>
        <w:t>Registration form</w:t>
      </w:r>
      <w:r w:rsidRPr="00A4232F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A4232F">
        <w:rPr>
          <w:rFonts w:ascii="Arial" w:eastAsia="Times New Roman" w:hAnsi="Arial" w:cs="Arial"/>
          <w:b/>
          <w:sz w:val="20"/>
          <w:szCs w:val="20"/>
        </w:rPr>
        <w:t>Login Page</w:t>
      </w:r>
      <w:r w:rsidRPr="00A4232F">
        <w:rPr>
          <w:rFonts w:ascii="Arial" w:eastAsia="Times New Roman" w:hAnsi="Arial" w:cs="Arial"/>
          <w:b/>
          <w:sz w:val="20"/>
          <w:szCs w:val="20"/>
        </w:rPr>
        <w:t xml:space="preserve"> &amp; </w:t>
      </w:r>
      <w:r w:rsidRPr="00A4232F">
        <w:rPr>
          <w:rFonts w:ascii="Arial" w:eastAsia="Times New Roman" w:hAnsi="Arial" w:cs="Arial"/>
          <w:color w:val="FF0000"/>
          <w:sz w:val="20"/>
          <w:szCs w:val="20"/>
        </w:rPr>
        <w:t>Grant a spot</w:t>
      </w:r>
    </w:p>
    <w:p w:rsidR="00C47D6D" w:rsidRPr="00A4232F" w:rsidRDefault="00C47D6D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Name of the android application</w:t>
      </w:r>
      <w:r w:rsidRPr="00A4232F">
        <w:rPr>
          <w:rFonts w:ascii="Arial" w:eastAsia="Times New Roman" w:hAnsi="Arial" w:cs="Arial"/>
          <w:sz w:val="20"/>
          <w:szCs w:val="20"/>
        </w:rPr>
        <w:t xml:space="preserve">: For </w:t>
      </w:r>
      <w:r w:rsidR="00C67045" w:rsidRPr="00A4232F">
        <w:rPr>
          <w:rFonts w:ascii="Arial" w:eastAsia="Times New Roman" w:hAnsi="Arial" w:cs="Arial"/>
          <w:sz w:val="20"/>
          <w:szCs w:val="20"/>
        </w:rPr>
        <w:t>all</w:t>
      </w:r>
      <w:r w:rsidRPr="00A4232F">
        <w:rPr>
          <w:rFonts w:ascii="Arial" w:eastAsia="Times New Roman" w:hAnsi="Arial" w:cs="Arial"/>
          <w:sz w:val="20"/>
          <w:szCs w:val="20"/>
        </w:rPr>
        <w:t xml:space="preserve"> the team members</w:t>
      </w:r>
      <w:r w:rsidRPr="00A4232F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A4232F">
        <w:rPr>
          <w:rFonts w:ascii="Arial" w:eastAsia="Times New Roman" w:hAnsi="Arial" w:cs="Arial"/>
          <w:sz w:val="20"/>
          <w:szCs w:val="20"/>
        </w:rPr>
        <w:t>to come up a name which makes it easy for the user to understand what the application does.</w:t>
      </w:r>
    </w:p>
    <w:p w:rsidR="00C67045" w:rsidRPr="00A4232F" w:rsidRDefault="00C67045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Logo</w:t>
      </w:r>
      <w:r w:rsidRPr="00A4232F">
        <w:rPr>
          <w:rFonts w:ascii="Arial" w:eastAsia="Times New Roman" w:hAnsi="Arial" w:cs="Arial"/>
          <w:sz w:val="20"/>
          <w:szCs w:val="20"/>
        </w:rPr>
        <w:t>: it should complement the name of the application.</w:t>
      </w:r>
    </w:p>
    <w:p w:rsidR="00C67045" w:rsidRPr="00A4232F" w:rsidRDefault="00C67045" w:rsidP="00F77AF7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b/>
          <w:sz w:val="20"/>
          <w:szCs w:val="20"/>
        </w:rPr>
        <w:t>Names of the pages and buttons</w:t>
      </w:r>
      <w:r w:rsidRPr="00A4232F">
        <w:rPr>
          <w:rFonts w:ascii="Arial" w:eastAsia="Times New Roman" w:hAnsi="Arial" w:cs="Arial"/>
          <w:sz w:val="20"/>
          <w:szCs w:val="20"/>
        </w:rPr>
        <w:t>: To come with names for all the pages and buttons so that it is easy for the users to understand their functionalities; that is making the application user friendly.</w:t>
      </w:r>
    </w:p>
    <w:p w:rsidR="00F77AF7" w:rsidRPr="00F77AF7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77AF7">
        <w:rPr>
          <w:rFonts w:ascii="Arial" w:eastAsia="Times New Roman" w:hAnsi="Arial" w:cs="Arial"/>
          <w:sz w:val="20"/>
          <w:szCs w:val="20"/>
        </w:rPr>
        <w:t>Evidence of the daily Scrum (e.g., a URL where the TA can access a zip file or online photo-journal containing one photo of your team for each weekday that you held a Scrum)</w:t>
      </w:r>
    </w:p>
    <w:p w:rsidR="00F77AF7" w:rsidRPr="00F77AF7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77AF7">
        <w:rPr>
          <w:rFonts w:ascii="Arial" w:eastAsia="Times New Roman" w:hAnsi="Arial" w:cs="Arial"/>
          <w:sz w:val="20"/>
          <w:szCs w:val="20"/>
        </w:rPr>
        <w:t>Evidence of regular integration and testing (e.g., a log showing that you did integration testing at least once per week, and that all unit tests were checked in no later than the code they tested)</w:t>
      </w:r>
    </w:p>
    <w:p w:rsidR="00F77AF7" w:rsidRPr="00F77AF7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77AF7">
        <w:rPr>
          <w:rFonts w:ascii="Arial" w:eastAsia="Times New Roman" w:hAnsi="Arial" w:cs="Arial"/>
          <w:sz w:val="20"/>
          <w:szCs w:val="20"/>
        </w:rPr>
        <w:t>Evidence that you held a Sprint Review with users (e.g., photo of the meeting plus notes on who attended)</w:t>
      </w:r>
    </w:p>
    <w:p w:rsidR="00F77AF7" w:rsidRPr="00F77AF7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77AF7">
        <w:rPr>
          <w:rFonts w:ascii="Arial" w:eastAsia="Times New Roman" w:hAnsi="Arial" w:cs="Arial"/>
          <w:sz w:val="20"/>
          <w:szCs w:val="20"/>
        </w:rPr>
        <w:t>Evidence of people using your system (e.g., typically a link to photos, logs, or other data from your Sprint Review, including notes on system strengths/weaknesses)</w:t>
      </w:r>
    </w:p>
    <w:p w:rsidR="00F77AF7" w:rsidRPr="00F77AF7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77AF7">
        <w:rPr>
          <w:rFonts w:ascii="Arial" w:eastAsia="Times New Roman" w:hAnsi="Arial" w:cs="Arial"/>
          <w:sz w:val="20"/>
          <w:szCs w:val="20"/>
        </w:rPr>
        <w:t>Evidence that your team held a Sprint Retrospective (e.g., a link to a photo of the meeting plus notes on what you decided to improve in future sprints)</w:t>
      </w:r>
    </w:p>
    <w:p w:rsidR="00F77AF7" w:rsidRPr="00A4232F" w:rsidRDefault="00F77AF7" w:rsidP="00F77AF7">
      <w:pPr>
        <w:numPr>
          <w:ilvl w:val="0"/>
          <w:numId w:val="25"/>
        </w:numPr>
        <w:shd w:val="clear" w:color="auto" w:fill="F9F9F9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F77AF7">
        <w:rPr>
          <w:rFonts w:ascii="Arial" w:eastAsia="Times New Roman" w:hAnsi="Arial" w:cs="Arial"/>
          <w:sz w:val="20"/>
          <w:szCs w:val="20"/>
        </w:rPr>
        <w:t>A brief summary</w:t>
      </w:r>
      <w:proofErr w:type="gramEnd"/>
      <w:r w:rsidRPr="00F77AF7">
        <w:rPr>
          <w:rFonts w:ascii="Arial" w:eastAsia="Times New Roman" w:hAnsi="Arial" w:cs="Arial"/>
          <w:sz w:val="20"/>
          <w:szCs w:val="20"/>
        </w:rPr>
        <w:t xml:space="preserve"> of how each person on your team contributed to the sprint. As part of this, indicate who got to be ScrumMaster and Product Owner during this sprint.</w:t>
      </w:r>
    </w:p>
    <w:p w:rsidR="00C67045" w:rsidRPr="00A4232F" w:rsidRDefault="00C67045" w:rsidP="00C67045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sz w:val="20"/>
          <w:szCs w:val="20"/>
        </w:rPr>
        <w:t>Santosh: Scrum Master; captured all the photos of our daily meet, planned all the meetings, kept track of the status of all the user stories</w:t>
      </w:r>
    </w:p>
    <w:p w:rsidR="00C67045" w:rsidRPr="00A4232F" w:rsidRDefault="00C67045" w:rsidP="00C67045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sz w:val="20"/>
          <w:szCs w:val="20"/>
        </w:rPr>
        <w:t xml:space="preserve">Hima: Product owner; </w:t>
      </w:r>
      <w:r w:rsidR="00A4232F" w:rsidRPr="00A4232F">
        <w:rPr>
          <w:rFonts w:ascii="Arial" w:eastAsia="Times New Roman" w:hAnsi="Arial" w:cs="Arial"/>
          <w:sz w:val="20"/>
          <w:szCs w:val="20"/>
        </w:rPr>
        <w:t>proposed</w:t>
      </w:r>
      <w:r w:rsidRPr="00A4232F">
        <w:rPr>
          <w:rFonts w:ascii="Arial" w:eastAsia="Times New Roman" w:hAnsi="Arial" w:cs="Arial"/>
          <w:sz w:val="20"/>
          <w:szCs w:val="20"/>
        </w:rPr>
        <w:t xml:space="preserve"> the </w:t>
      </w:r>
      <w:r w:rsidR="00A4232F" w:rsidRPr="00A4232F">
        <w:rPr>
          <w:rFonts w:ascii="Arial" w:eastAsia="Times New Roman" w:hAnsi="Arial" w:cs="Arial"/>
          <w:sz w:val="20"/>
          <w:szCs w:val="20"/>
        </w:rPr>
        <w:t>on-paper</w:t>
      </w:r>
      <w:r w:rsidRPr="00A4232F">
        <w:rPr>
          <w:rFonts w:ascii="Arial" w:eastAsia="Times New Roman" w:hAnsi="Arial" w:cs="Arial"/>
          <w:sz w:val="20"/>
          <w:szCs w:val="20"/>
        </w:rPr>
        <w:t xml:space="preserve"> designing of the application, came up with the test cases</w:t>
      </w:r>
    </w:p>
    <w:p w:rsidR="00C67045" w:rsidRPr="00A4232F" w:rsidRDefault="00C67045" w:rsidP="00C67045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A4232F">
        <w:rPr>
          <w:rFonts w:ascii="Arial" w:eastAsia="Times New Roman" w:hAnsi="Arial" w:cs="Arial"/>
          <w:sz w:val="20"/>
          <w:szCs w:val="20"/>
        </w:rPr>
        <w:t>Chethan</w:t>
      </w:r>
      <w:proofErr w:type="spellEnd"/>
      <w:r w:rsidRPr="00A4232F">
        <w:rPr>
          <w:rFonts w:ascii="Arial" w:eastAsia="Times New Roman" w:hAnsi="Arial" w:cs="Arial"/>
          <w:sz w:val="20"/>
          <w:szCs w:val="20"/>
        </w:rPr>
        <w:t>: Did all the</w:t>
      </w:r>
      <w:r w:rsidR="00315A7B" w:rsidRPr="00A4232F">
        <w:rPr>
          <w:rFonts w:ascii="Arial" w:eastAsia="Times New Roman" w:hAnsi="Arial" w:cs="Arial"/>
          <w:sz w:val="20"/>
          <w:szCs w:val="20"/>
        </w:rPr>
        <w:t xml:space="preserve"> backend</w:t>
      </w:r>
      <w:r w:rsidRPr="00A4232F">
        <w:rPr>
          <w:rFonts w:ascii="Arial" w:eastAsia="Times New Roman" w:hAnsi="Arial" w:cs="Arial"/>
          <w:sz w:val="20"/>
          <w:szCs w:val="20"/>
        </w:rPr>
        <w:t xml:space="preserve"> coding</w:t>
      </w:r>
      <w:r w:rsidR="00315A7B" w:rsidRPr="00A4232F">
        <w:rPr>
          <w:rFonts w:ascii="Arial" w:eastAsia="Times New Roman" w:hAnsi="Arial" w:cs="Arial"/>
          <w:sz w:val="20"/>
          <w:szCs w:val="20"/>
        </w:rPr>
        <w:t xml:space="preserve"> and database</w:t>
      </w:r>
      <w:r w:rsidRPr="00A4232F">
        <w:rPr>
          <w:rFonts w:ascii="Arial" w:eastAsia="Times New Roman" w:hAnsi="Arial" w:cs="Arial"/>
          <w:sz w:val="20"/>
          <w:szCs w:val="20"/>
        </w:rPr>
        <w:t xml:space="preserve"> involved in sprint -1.</w:t>
      </w:r>
    </w:p>
    <w:p w:rsidR="00C67045" w:rsidRPr="00A4232F" w:rsidRDefault="00C67045" w:rsidP="00C67045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A4232F">
        <w:rPr>
          <w:rFonts w:ascii="Arial" w:eastAsia="Times New Roman" w:hAnsi="Arial" w:cs="Arial"/>
          <w:sz w:val="20"/>
          <w:szCs w:val="20"/>
        </w:rPr>
        <w:t>Ald</w:t>
      </w:r>
      <w:r w:rsidR="00315A7B" w:rsidRPr="00A4232F">
        <w:rPr>
          <w:rFonts w:ascii="Arial" w:eastAsia="Times New Roman" w:hAnsi="Arial" w:cs="Arial"/>
          <w:sz w:val="20"/>
          <w:szCs w:val="20"/>
        </w:rPr>
        <w:t>iansyah</w:t>
      </w:r>
      <w:proofErr w:type="spellEnd"/>
      <w:r w:rsidR="00315A7B" w:rsidRPr="00A4232F">
        <w:rPr>
          <w:rFonts w:ascii="Arial" w:eastAsia="Times New Roman" w:hAnsi="Arial" w:cs="Arial"/>
          <w:sz w:val="20"/>
          <w:szCs w:val="20"/>
        </w:rPr>
        <w:t xml:space="preserve"> and Deval: coded the front end and the logo of the application</w:t>
      </w:r>
    </w:p>
    <w:p w:rsidR="00315A7B" w:rsidRPr="00A4232F" w:rsidRDefault="00315A7B" w:rsidP="00C67045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r w:rsidRPr="00A4232F">
        <w:rPr>
          <w:rFonts w:ascii="Arial" w:eastAsia="Times New Roman" w:hAnsi="Arial" w:cs="Arial"/>
          <w:sz w:val="20"/>
          <w:szCs w:val="20"/>
        </w:rPr>
        <w:t>Kevin: Covered all the testing part.</w:t>
      </w:r>
    </w:p>
    <w:p w:rsidR="00C67045" w:rsidRPr="00F77AF7" w:rsidRDefault="00C67045" w:rsidP="00C67045">
      <w:pPr>
        <w:shd w:val="clear" w:color="auto" w:fill="F9F9F9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</w:p>
    <w:p w:rsidR="00A9204E" w:rsidRPr="00A4232F" w:rsidRDefault="00A9204E" w:rsidP="00F77AF7">
      <w:pPr>
        <w:pStyle w:val="ListParagraph"/>
      </w:pPr>
    </w:p>
    <w:sectPr w:rsidR="00A9204E" w:rsidRPr="00A4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DD67F9"/>
    <w:multiLevelType w:val="hybridMultilevel"/>
    <w:tmpl w:val="1E78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8F7153"/>
    <w:multiLevelType w:val="hybridMultilevel"/>
    <w:tmpl w:val="FFEA5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2680DA2"/>
    <w:multiLevelType w:val="multilevel"/>
    <w:tmpl w:val="6CBE2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19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7"/>
    <w:rsid w:val="00315A7B"/>
    <w:rsid w:val="00547084"/>
    <w:rsid w:val="00645252"/>
    <w:rsid w:val="006D3D74"/>
    <w:rsid w:val="007875A7"/>
    <w:rsid w:val="0083569A"/>
    <w:rsid w:val="00A4232F"/>
    <w:rsid w:val="00A9204E"/>
    <w:rsid w:val="00C47D6D"/>
    <w:rsid w:val="00C67045"/>
    <w:rsid w:val="00C77F0F"/>
    <w:rsid w:val="00EF7FB2"/>
    <w:rsid w:val="00F556FD"/>
    <w:rsid w:val="00F77AF7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6CB0"/>
  <w15:chartTrackingRefBased/>
  <w15:docId w15:val="{0B100F27-6639-4039-804F-AE3193D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7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510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Gotlur Muralidhar, Hima</cp:lastModifiedBy>
  <cp:revision>5</cp:revision>
  <dcterms:created xsi:type="dcterms:W3CDTF">2018-10-15T00:34:00Z</dcterms:created>
  <dcterms:modified xsi:type="dcterms:W3CDTF">2018-10-15T09:04:00Z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